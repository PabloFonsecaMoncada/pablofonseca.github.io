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0346" w14:textId="77777777" w:rsidR="00E44575" w:rsidRDefault="00705BDF" w:rsidP="00705BDF">
      <w:pPr>
        <w:spacing w:line="360" w:lineRule="auto"/>
        <w:rPr>
          <w:rFonts w:ascii="Montserrat" w:hAnsi="Montserrat"/>
          <w:sz w:val="28"/>
          <w:szCs w:val="28"/>
        </w:rPr>
      </w:pPr>
      <w:r w:rsidRPr="00705BDF">
        <w:rPr>
          <w:rFonts w:ascii="Montserrat" w:hAnsi="Montserrat"/>
          <w:sz w:val="28"/>
          <w:szCs w:val="28"/>
        </w:rPr>
        <w:t xml:space="preserve">My name's Pablo Fonseca and </w:t>
      </w:r>
      <w:r w:rsidR="00E44575">
        <w:rPr>
          <w:rFonts w:ascii="Montserrat" w:hAnsi="Montserrat"/>
          <w:sz w:val="28"/>
          <w:szCs w:val="28"/>
        </w:rPr>
        <w:t xml:space="preserve">I live in Costa Rica with my family. </w:t>
      </w:r>
    </w:p>
    <w:p w14:paraId="2210B72B" w14:textId="77777777" w:rsidR="00E44575" w:rsidRDefault="00E44575" w:rsidP="00705BDF">
      <w:pPr>
        <w:spacing w:line="360" w:lineRule="auto"/>
        <w:rPr>
          <w:rFonts w:ascii="Montserrat" w:hAnsi="Montserrat"/>
          <w:sz w:val="28"/>
          <w:szCs w:val="28"/>
        </w:rPr>
      </w:pPr>
    </w:p>
    <w:p w14:paraId="79C9574A" w14:textId="32668533" w:rsidR="00705BDF" w:rsidRDefault="00705BDF" w:rsidP="00705BDF">
      <w:pPr>
        <w:spacing w:line="360" w:lineRule="auto"/>
        <w:rPr>
          <w:rFonts w:ascii="Montserrat" w:hAnsi="Montserrat"/>
          <w:sz w:val="28"/>
          <w:szCs w:val="28"/>
        </w:rPr>
      </w:pPr>
      <w:r w:rsidRPr="00705BDF">
        <w:rPr>
          <w:rFonts w:ascii="Montserrat" w:hAnsi="Montserrat"/>
          <w:sz w:val="28"/>
          <w:szCs w:val="28"/>
        </w:rPr>
        <w:t>I'm a software engineer student at Cenfotec learning center university. Working as a Full—Stack Freelance developer</w:t>
      </w:r>
      <w:r w:rsidR="00E44575">
        <w:rPr>
          <w:rFonts w:ascii="Montserrat" w:hAnsi="Montserrat"/>
          <w:sz w:val="28"/>
          <w:szCs w:val="28"/>
        </w:rPr>
        <w:t>, mainly developing Drupal and WordPress web applications (Frontend and Backend)</w:t>
      </w:r>
      <w:r w:rsidRPr="00705BDF">
        <w:rPr>
          <w:rFonts w:ascii="Montserrat" w:hAnsi="Montserrat"/>
          <w:sz w:val="28"/>
          <w:szCs w:val="28"/>
        </w:rPr>
        <w:t>.</w:t>
      </w:r>
    </w:p>
    <w:p w14:paraId="7C28691A" w14:textId="4EC1AF0D" w:rsidR="00705BDF" w:rsidRDefault="00705BDF" w:rsidP="00705BDF">
      <w:pPr>
        <w:spacing w:line="360" w:lineRule="auto"/>
        <w:rPr>
          <w:rFonts w:ascii="Montserrat" w:hAnsi="Montserrat"/>
          <w:sz w:val="28"/>
          <w:szCs w:val="28"/>
        </w:rPr>
      </w:pPr>
    </w:p>
    <w:p w14:paraId="56953295" w14:textId="6DE59FA3" w:rsidR="00E44575" w:rsidRDefault="00E44575" w:rsidP="00705BDF">
      <w:pPr>
        <w:spacing w:line="360" w:lineRule="auto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When I have time, I work on some personal projects, study Math, Chemistry and Physics and read many books. </w:t>
      </w:r>
    </w:p>
    <w:p w14:paraId="7765567E" w14:textId="062B64D4" w:rsidR="00E44575" w:rsidRDefault="00E44575" w:rsidP="00705BDF">
      <w:pPr>
        <w:spacing w:line="360" w:lineRule="auto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 </w:t>
      </w:r>
    </w:p>
    <w:p w14:paraId="49C7C5AC" w14:textId="12959685" w:rsidR="00E44575" w:rsidRDefault="00E44575" w:rsidP="00705BDF">
      <w:pPr>
        <w:spacing w:line="360" w:lineRule="auto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For data about professional project check out my work page. If you want more information or would like a copy of my CV send an email my way. </w:t>
      </w:r>
    </w:p>
    <w:p w14:paraId="0FBC269D" w14:textId="77777777" w:rsidR="00E44575" w:rsidRPr="00E44575" w:rsidRDefault="00E44575" w:rsidP="00705BDF">
      <w:pPr>
        <w:spacing w:line="360" w:lineRule="auto"/>
      </w:pPr>
    </w:p>
    <w:p w14:paraId="1BEAC404" w14:textId="673763E0" w:rsidR="00705BDF" w:rsidRDefault="00705BDF" w:rsidP="00705BDF">
      <w:pPr>
        <w:spacing w:line="360" w:lineRule="auto"/>
        <w:rPr>
          <w:rFonts w:ascii="Montserrat" w:hAnsi="Montserrat"/>
          <w:sz w:val="28"/>
          <w:szCs w:val="28"/>
        </w:rPr>
      </w:pPr>
      <w:r w:rsidRPr="00705BDF">
        <w:rPr>
          <w:rFonts w:ascii="Montserrat" w:hAnsi="Montserrat"/>
          <w:sz w:val="28"/>
          <w:szCs w:val="28"/>
        </w:rPr>
        <w:t xml:space="preserve">I'm looking for new opportunities to grow like Web Developer and Designer. My experience is based on technologies like JavaScript, CSS3, HTML5, MongoDB, Sass, Node.js, React.js, Python, PHP, </w:t>
      </w:r>
      <w:bookmarkStart w:id="0" w:name="_GoBack"/>
      <w:bookmarkEnd w:id="0"/>
      <w:r w:rsidRPr="00705BDF">
        <w:rPr>
          <w:rFonts w:ascii="Montserrat" w:hAnsi="Montserrat"/>
          <w:sz w:val="28"/>
          <w:szCs w:val="28"/>
        </w:rPr>
        <w:t xml:space="preserve">JSON, ES6, Java, C#, JSON and Design. </w:t>
      </w:r>
    </w:p>
    <w:p w14:paraId="52FF6C2E" w14:textId="77777777" w:rsidR="00705BDF" w:rsidRDefault="00705BDF" w:rsidP="00705BDF">
      <w:pPr>
        <w:spacing w:line="360" w:lineRule="auto"/>
        <w:rPr>
          <w:rFonts w:ascii="Montserrat" w:hAnsi="Montserrat"/>
          <w:sz w:val="28"/>
          <w:szCs w:val="28"/>
        </w:rPr>
      </w:pPr>
    </w:p>
    <w:p w14:paraId="3A987EB7" w14:textId="49E816F2" w:rsidR="00705BDF" w:rsidRDefault="00705BDF" w:rsidP="00705BDF">
      <w:pPr>
        <w:spacing w:line="360" w:lineRule="auto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Today </w:t>
      </w:r>
      <w:r w:rsidRPr="00705BDF">
        <w:rPr>
          <w:rFonts w:ascii="Montserrat" w:hAnsi="Montserrat"/>
          <w:sz w:val="28"/>
          <w:szCs w:val="28"/>
        </w:rPr>
        <w:t xml:space="preserve">I’m learning React.js, Vue.js, Typescript, Angular.js and design fundamentals. I consider myself like a problem solver, not just a programmer, my passion is to work with new ideas and learn new technologies to solve them. Like I said another important skill of myself is design thinking. In every project, even </w:t>
      </w:r>
      <w:r w:rsidRPr="00705BDF">
        <w:rPr>
          <w:rFonts w:ascii="Montserrat" w:hAnsi="Montserrat"/>
          <w:sz w:val="28"/>
          <w:szCs w:val="28"/>
        </w:rPr>
        <w:lastRenderedPageBreak/>
        <w:t>in my life routine, I’m a perfectionist. I’m a follower of the philosophy of making a great functional and visual work.</w:t>
      </w:r>
    </w:p>
    <w:p w14:paraId="67C519BA" w14:textId="0F78F048" w:rsidR="00794C6A" w:rsidRDefault="00794C6A" w:rsidP="00705BDF">
      <w:pPr>
        <w:spacing w:line="360" w:lineRule="auto"/>
        <w:rPr>
          <w:rFonts w:ascii="Montserrat" w:hAnsi="Montserrat"/>
          <w:sz w:val="28"/>
          <w:szCs w:val="28"/>
        </w:rPr>
      </w:pPr>
    </w:p>
    <w:p w14:paraId="09221705" w14:textId="77777777" w:rsidR="00705BDF" w:rsidRPr="0003384C" w:rsidRDefault="00705BDF" w:rsidP="00864683">
      <w:pPr>
        <w:spacing w:line="360" w:lineRule="auto"/>
        <w:rPr>
          <w:rFonts w:ascii="Montserrat" w:hAnsi="Montserrat"/>
          <w:sz w:val="28"/>
          <w:szCs w:val="28"/>
          <w:lang w:val="es-CR"/>
        </w:rPr>
      </w:pPr>
    </w:p>
    <w:p w14:paraId="709436C5" w14:textId="77777777" w:rsidR="00705BDF" w:rsidRDefault="00705BDF" w:rsidP="00864683">
      <w:pPr>
        <w:spacing w:line="360" w:lineRule="auto"/>
        <w:rPr>
          <w:rFonts w:ascii="Montserrat" w:hAnsi="Montserrat"/>
          <w:sz w:val="28"/>
          <w:szCs w:val="28"/>
        </w:rPr>
      </w:pPr>
    </w:p>
    <w:p w14:paraId="4E35747E" w14:textId="77777777" w:rsidR="00864683" w:rsidRDefault="00864683" w:rsidP="00245CC0">
      <w:pPr>
        <w:spacing w:line="360" w:lineRule="auto"/>
        <w:rPr>
          <w:rFonts w:ascii="Montserrat" w:hAnsi="Montserrat"/>
          <w:sz w:val="28"/>
          <w:szCs w:val="28"/>
        </w:rPr>
      </w:pPr>
    </w:p>
    <w:p w14:paraId="661C3445" w14:textId="32FC23A3" w:rsidR="00864683" w:rsidRPr="009A0D05" w:rsidRDefault="00864683" w:rsidP="00245CC0">
      <w:pPr>
        <w:spacing w:line="360" w:lineRule="auto"/>
        <w:rPr>
          <w:rFonts w:ascii="Montserrat" w:hAnsi="Montserrat"/>
          <w:sz w:val="28"/>
          <w:szCs w:val="28"/>
        </w:rPr>
      </w:pPr>
    </w:p>
    <w:sectPr w:rsidR="00864683" w:rsidRPr="009A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C0"/>
    <w:rsid w:val="0003384C"/>
    <w:rsid w:val="00237CFE"/>
    <w:rsid w:val="00245CC0"/>
    <w:rsid w:val="00645252"/>
    <w:rsid w:val="006D3D74"/>
    <w:rsid w:val="00705BDF"/>
    <w:rsid w:val="00794C6A"/>
    <w:rsid w:val="0083569A"/>
    <w:rsid w:val="00864683"/>
    <w:rsid w:val="009A0D05"/>
    <w:rsid w:val="00A4271B"/>
    <w:rsid w:val="00A9204E"/>
    <w:rsid w:val="00E44575"/>
    <w:rsid w:val="00E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2B15"/>
  <w15:chartTrackingRefBased/>
  <w15:docId w15:val="{8BCC0408-97E3-4DCE-B433-1A44A245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4164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Fonseca</dc:creator>
  <cp:keywords/>
  <dc:description/>
  <cp:lastModifiedBy>Pablo Fonseca</cp:lastModifiedBy>
  <cp:revision>1</cp:revision>
  <dcterms:created xsi:type="dcterms:W3CDTF">2019-09-07T10:28:00Z</dcterms:created>
  <dcterms:modified xsi:type="dcterms:W3CDTF">2019-09-10T07:52:00Z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